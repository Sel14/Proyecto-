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02" w:rsidRPr="00DB446D" w:rsidRDefault="00586602" w:rsidP="00586602">
      <w:pPr>
        <w:pStyle w:val="Prrafodelista"/>
        <w:jc w:val="center"/>
        <w:rPr>
          <w:rFonts w:ascii="Arial" w:hAnsi="Arial" w:cs="Arial"/>
          <w:b/>
          <w:sz w:val="32"/>
          <w:szCs w:val="24"/>
        </w:rPr>
      </w:pPr>
      <w:r w:rsidRPr="00DB446D">
        <w:rPr>
          <w:rFonts w:ascii="Arial" w:hAnsi="Arial" w:cs="Arial"/>
          <w:b/>
          <w:sz w:val="32"/>
          <w:szCs w:val="24"/>
        </w:rPr>
        <w:t xml:space="preserve">Listado de requisitos </w:t>
      </w:r>
    </w:p>
    <w:p w:rsidR="00DB446D" w:rsidRDefault="00DB446D" w:rsidP="0058660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DB446D" w:rsidRPr="00DB446D" w:rsidRDefault="00DB446D" w:rsidP="00DB446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presenta el listado final de requisitos finales que estarán en el proyecto con la división correspondiente entre los requisitos y una breve descripción de cada uno.</w:t>
      </w:r>
    </w:p>
    <w:p w:rsidR="00586602" w:rsidRPr="001F6E2B" w:rsidRDefault="00586602" w:rsidP="00586602">
      <w:pPr>
        <w:spacing w:line="240" w:lineRule="auto"/>
        <w:jc w:val="center"/>
        <w:rPr>
          <w:rFonts w:ascii="Arial" w:hAnsi="Arial" w:cs="Arial"/>
          <w:b/>
        </w:rPr>
      </w:pPr>
      <w:r w:rsidRPr="001F6E2B">
        <w:rPr>
          <w:rFonts w:ascii="Arial" w:hAnsi="Arial" w:cs="Arial"/>
          <w:b/>
        </w:rPr>
        <w:t>Requisitos funcionales de usuario</w:t>
      </w:r>
    </w:p>
    <w:p w:rsidR="00B01990" w:rsidRPr="00B01990" w:rsidRDefault="00586602" w:rsidP="00B01990">
      <w:pPr>
        <w:pStyle w:val="Prrafodelista"/>
        <w:numPr>
          <w:ilvl w:val="0"/>
          <w:numId w:val="5"/>
        </w:numPr>
        <w:spacing w:after="160"/>
        <w:jc w:val="both"/>
        <w:rPr>
          <w:rFonts w:ascii="Arial" w:hAnsi="Arial" w:cs="Arial"/>
          <w:b/>
          <w:color w:val="000000" w:themeColor="text1"/>
          <w:lang w:val="es-MX"/>
        </w:rPr>
      </w:pPr>
      <w:r w:rsidRPr="001F6E2B">
        <w:rPr>
          <w:rFonts w:ascii="Arial" w:hAnsi="Arial" w:cs="Arial"/>
          <w:b/>
          <w:color w:val="000000" w:themeColor="text1"/>
        </w:rPr>
        <w:t xml:space="preserve">RS-1: </w:t>
      </w:r>
      <w:r w:rsidR="00B01990" w:rsidRPr="00B01990">
        <w:rPr>
          <w:rFonts w:ascii="Arial" w:hAnsi="Arial" w:cs="Arial"/>
          <w:b/>
          <w:color w:val="000000" w:themeColor="text1"/>
          <w:lang w:val="es-MX"/>
        </w:rPr>
        <w:t>El cocinero podrá mandar una notificación de que no hay el platillo solicitado</w:t>
      </w:r>
    </w:p>
    <w:p w:rsidR="00586602" w:rsidRPr="001F6E2B" w:rsidRDefault="00586602" w:rsidP="00DB446D">
      <w:pPr>
        <w:pStyle w:val="Prrafodelista"/>
        <w:spacing w:after="160" w:line="240" w:lineRule="auto"/>
        <w:jc w:val="both"/>
        <w:rPr>
          <w:rFonts w:ascii="Arial" w:hAnsi="Arial" w:cs="Arial"/>
          <w:color w:val="000000" w:themeColor="text1"/>
        </w:rPr>
      </w:pPr>
    </w:p>
    <w:p w:rsidR="00586602" w:rsidRPr="001F6E2B" w:rsidRDefault="00586602" w:rsidP="00586602">
      <w:pPr>
        <w:pStyle w:val="Prrafodelista"/>
        <w:spacing w:line="240" w:lineRule="auto"/>
        <w:jc w:val="both"/>
        <w:rPr>
          <w:rFonts w:ascii="Arial" w:hAnsi="Arial" w:cs="Arial"/>
          <w:color w:val="000000" w:themeColor="text1"/>
        </w:rPr>
      </w:pPr>
    </w:p>
    <w:p w:rsidR="00B01990" w:rsidRPr="00B01990" w:rsidRDefault="00586602" w:rsidP="00B01990">
      <w:pPr>
        <w:pStyle w:val="Prrafodelista"/>
        <w:numPr>
          <w:ilvl w:val="0"/>
          <w:numId w:val="5"/>
        </w:numPr>
        <w:spacing w:after="160"/>
        <w:jc w:val="both"/>
        <w:rPr>
          <w:rFonts w:ascii="Arial" w:hAnsi="Arial" w:cs="Arial"/>
          <w:b/>
          <w:color w:val="000000" w:themeColor="text1"/>
          <w:lang w:val="es-MX"/>
        </w:rPr>
      </w:pPr>
      <w:r w:rsidRPr="001F6E2B">
        <w:rPr>
          <w:rFonts w:ascii="Arial" w:hAnsi="Arial" w:cs="Arial"/>
          <w:b/>
          <w:color w:val="000000" w:themeColor="text1"/>
        </w:rPr>
        <w:t>RS-2:</w:t>
      </w:r>
      <w:r w:rsidR="00B01990" w:rsidRPr="00B01990">
        <w:rPr>
          <w:rFonts w:eastAsiaTheme="minorEastAsia" w:hAnsi="Calibri"/>
          <w:color w:val="000000" w:themeColor="dark1"/>
          <w:kern w:val="24"/>
          <w:sz w:val="36"/>
          <w:szCs w:val="36"/>
          <w:lang w:val="es-MX" w:eastAsia="es-MX"/>
        </w:rPr>
        <w:t xml:space="preserve"> </w:t>
      </w:r>
      <w:r w:rsidR="00B01990" w:rsidRPr="00B01990">
        <w:rPr>
          <w:rFonts w:ascii="Arial" w:hAnsi="Arial" w:cs="Arial"/>
          <w:b/>
          <w:color w:val="000000" w:themeColor="text1"/>
          <w:lang w:val="es-MX"/>
        </w:rPr>
        <w:t>El mesero podrá agregar el numero de la mesa de la comanda enviada como un comentario</w:t>
      </w:r>
    </w:p>
    <w:p w:rsidR="00586602" w:rsidRPr="001F6E2B" w:rsidRDefault="00586602" w:rsidP="00DB446D">
      <w:pPr>
        <w:pStyle w:val="Prrafodelista"/>
        <w:spacing w:after="160" w:line="240" w:lineRule="auto"/>
        <w:jc w:val="both"/>
        <w:rPr>
          <w:rFonts w:ascii="Arial" w:hAnsi="Arial" w:cs="Arial"/>
          <w:color w:val="000000" w:themeColor="text1"/>
        </w:rPr>
      </w:pPr>
    </w:p>
    <w:p w:rsidR="00586602" w:rsidRPr="001F6E2B" w:rsidRDefault="00586602" w:rsidP="00586602">
      <w:pPr>
        <w:pStyle w:val="Prrafodelista"/>
        <w:spacing w:line="240" w:lineRule="auto"/>
        <w:jc w:val="both"/>
        <w:rPr>
          <w:rFonts w:ascii="Arial" w:hAnsi="Arial" w:cs="Arial"/>
          <w:color w:val="000000" w:themeColor="text1"/>
        </w:rPr>
      </w:pPr>
    </w:p>
    <w:p w:rsidR="00B01990" w:rsidRPr="00B01990" w:rsidRDefault="00586602" w:rsidP="00B01990">
      <w:pPr>
        <w:pStyle w:val="Prrafodelista"/>
        <w:numPr>
          <w:ilvl w:val="0"/>
          <w:numId w:val="5"/>
        </w:numPr>
        <w:spacing w:after="160"/>
        <w:jc w:val="both"/>
        <w:rPr>
          <w:rFonts w:ascii="Arial" w:hAnsi="Arial" w:cs="Arial"/>
          <w:b/>
          <w:color w:val="000000" w:themeColor="text1"/>
          <w:lang w:val="es-MX"/>
        </w:rPr>
      </w:pPr>
      <w:r w:rsidRPr="00B01990">
        <w:rPr>
          <w:rFonts w:ascii="Arial" w:hAnsi="Arial" w:cs="Arial"/>
          <w:b/>
          <w:color w:val="000000" w:themeColor="text1"/>
        </w:rPr>
        <w:t xml:space="preserve">RS-3: </w:t>
      </w:r>
      <w:r w:rsidR="00B01990" w:rsidRPr="00B01990">
        <w:rPr>
          <w:rFonts w:ascii="Arial" w:hAnsi="Arial" w:cs="Arial"/>
          <w:b/>
          <w:color w:val="000000" w:themeColor="text1"/>
          <w:lang w:val="es-MX"/>
        </w:rPr>
        <w:t xml:space="preserve">El mesero podrá mandar la comanda al cocinero </w:t>
      </w:r>
    </w:p>
    <w:p w:rsidR="00586602" w:rsidRPr="00B01990" w:rsidRDefault="00586602" w:rsidP="00DB446D">
      <w:pPr>
        <w:pStyle w:val="Prrafodelista"/>
        <w:spacing w:after="160" w:line="240" w:lineRule="auto"/>
        <w:jc w:val="both"/>
        <w:rPr>
          <w:rFonts w:ascii="Arial" w:hAnsi="Arial" w:cs="Arial"/>
          <w:color w:val="000000" w:themeColor="text1"/>
        </w:rPr>
      </w:pPr>
    </w:p>
    <w:p w:rsidR="00B01990" w:rsidRPr="00B01990" w:rsidRDefault="00586602" w:rsidP="00B01990">
      <w:pPr>
        <w:pStyle w:val="Prrafodelista"/>
        <w:numPr>
          <w:ilvl w:val="0"/>
          <w:numId w:val="5"/>
        </w:numPr>
        <w:spacing w:after="160"/>
        <w:jc w:val="both"/>
        <w:rPr>
          <w:rFonts w:ascii="Arial" w:hAnsi="Arial" w:cs="Arial"/>
          <w:b/>
          <w:color w:val="000000" w:themeColor="text1"/>
          <w:lang w:val="es-MX"/>
        </w:rPr>
      </w:pPr>
      <w:r w:rsidRPr="001F6E2B">
        <w:rPr>
          <w:rFonts w:ascii="Arial" w:hAnsi="Arial" w:cs="Arial"/>
          <w:b/>
          <w:color w:val="000000" w:themeColor="text1"/>
        </w:rPr>
        <w:t xml:space="preserve">RS-4: </w:t>
      </w:r>
      <w:r w:rsidR="00B01990" w:rsidRPr="00B01990">
        <w:rPr>
          <w:rFonts w:ascii="Arial" w:hAnsi="Arial" w:cs="Arial"/>
          <w:b/>
          <w:color w:val="000000" w:themeColor="text1"/>
          <w:lang w:val="es-MX"/>
        </w:rPr>
        <w:t xml:space="preserve">El cocinero podrá enviar una notificación cuando la comanda esta lista a </w:t>
      </w:r>
      <w:r w:rsidR="00DB446D" w:rsidRPr="00B01990">
        <w:rPr>
          <w:rFonts w:ascii="Arial" w:hAnsi="Arial" w:cs="Arial"/>
          <w:b/>
          <w:color w:val="000000" w:themeColor="text1"/>
          <w:lang w:val="es-MX"/>
        </w:rPr>
        <w:t>través</w:t>
      </w:r>
      <w:r w:rsidR="00B01990" w:rsidRPr="00B01990">
        <w:rPr>
          <w:rFonts w:ascii="Arial" w:hAnsi="Arial" w:cs="Arial"/>
          <w:b/>
          <w:color w:val="000000" w:themeColor="text1"/>
          <w:lang w:val="es-MX"/>
        </w:rPr>
        <w:t xml:space="preserve"> de un pitido y un comentario</w:t>
      </w:r>
    </w:p>
    <w:p w:rsidR="00586602" w:rsidRPr="00DB446D" w:rsidRDefault="00586602" w:rsidP="00DB446D">
      <w:pPr>
        <w:pStyle w:val="Prrafodelista"/>
        <w:spacing w:after="160" w:line="240" w:lineRule="auto"/>
        <w:jc w:val="both"/>
        <w:rPr>
          <w:rFonts w:ascii="Arial" w:hAnsi="Arial" w:cs="Arial"/>
          <w:color w:val="000000" w:themeColor="text1"/>
        </w:rPr>
      </w:pPr>
    </w:p>
    <w:p w:rsidR="00DB446D" w:rsidRPr="00DB446D" w:rsidRDefault="00586602" w:rsidP="00DB446D">
      <w:pPr>
        <w:pStyle w:val="Prrafodelista"/>
        <w:numPr>
          <w:ilvl w:val="0"/>
          <w:numId w:val="5"/>
        </w:numPr>
        <w:spacing w:after="160"/>
        <w:jc w:val="both"/>
        <w:rPr>
          <w:rFonts w:ascii="Arial" w:hAnsi="Arial" w:cs="Arial"/>
          <w:b/>
          <w:color w:val="000000" w:themeColor="text1"/>
          <w:lang w:val="es-MX"/>
        </w:rPr>
      </w:pPr>
      <w:r w:rsidRPr="00DB446D">
        <w:rPr>
          <w:rFonts w:ascii="Arial" w:hAnsi="Arial" w:cs="Arial"/>
          <w:b/>
          <w:color w:val="000000" w:themeColor="text1"/>
        </w:rPr>
        <w:t xml:space="preserve">RS-5: </w:t>
      </w:r>
      <w:r w:rsidR="00DB446D" w:rsidRPr="00DB446D">
        <w:rPr>
          <w:rFonts w:ascii="Arial" w:hAnsi="Arial" w:cs="Arial"/>
          <w:b/>
          <w:color w:val="000000" w:themeColor="text1"/>
          <w:lang w:val="es-MX"/>
        </w:rPr>
        <w:t>El cocinero podrá eliminar las comandas que ya se realizaron de su base de datos</w:t>
      </w:r>
    </w:p>
    <w:p w:rsidR="00586602" w:rsidRPr="00DB446D" w:rsidRDefault="00586602" w:rsidP="00DB446D">
      <w:pPr>
        <w:pStyle w:val="Prrafodelista"/>
        <w:spacing w:after="160" w:line="240" w:lineRule="auto"/>
        <w:jc w:val="both"/>
        <w:rPr>
          <w:rFonts w:ascii="Arial" w:hAnsi="Arial" w:cs="Arial"/>
          <w:color w:val="000000" w:themeColor="text1"/>
        </w:rPr>
      </w:pPr>
    </w:p>
    <w:p w:rsidR="00DB446D" w:rsidRPr="00DB446D" w:rsidRDefault="00586602" w:rsidP="00DB446D">
      <w:pPr>
        <w:pStyle w:val="Prrafodelista"/>
        <w:numPr>
          <w:ilvl w:val="0"/>
          <w:numId w:val="5"/>
        </w:numPr>
        <w:spacing w:after="160"/>
        <w:jc w:val="both"/>
        <w:rPr>
          <w:rFonts w:ascii="Arial" w:hAnsi="Arial" w:cs="Arial"/>
          <w:b/>
          <w:color w:val="000000" w:themeColor="text1"/>
          <w:lang w:val="es-MX"/>
        </w:rPr>
      </w:pPr>
      <w:r w:rsidRPr="001F6E2B">
        <w:rPr>
          <w:rFonts w:ascii="Arial" w:hAnsi="Arial" w:cs="Arial"/>
          <w:b/>
          <w:color w:val="000000" w:themeColor="text1"/>
        </w:rPr>
        <w:t xml:space="preserve">RS-6: </w:t>
      </w:r>
      <w:r w:rsidR="00DB446D" w:rsidRPr="00DB446D">
        <w:rPr>
          <w:rFonts w:ascii="Arial" w:hAnsi="Arial" w:cs="Arial"/>
          <w:b/>
          <w:color w:val="000000" w:themeColor="text1"/>
          <w:lang w:val="es-MX"/>
        </w:rPr>
        <w:t>El mesero podrá hacer comentarios sobre los productos como agregar o quitar un ingrediente</w:t>
      </w:r>
    </w:p>
    <w:p w:rsidR="00586602" w:rsidRPr="001F6E2B" w:rsidRDefault="00586602" w:rsidP="00DB446D">
      <w:pPr>
        <w:pStyle w:val="Prrafodelista"/>
        <w:spacing w:after="160" w:line="240" w:lineRule="auto"/>
        <w:jc w:val="both"/>
        <w:rPr>
          <w:rFonts w:ascii="Arial" w:hAnsi="Arial" w:cs="Arial"/>
          <w:color w:val="000000" w:themeColor="text1"/>
        </w:rPr>
      </w:pPr>
    </w:p>
    <w:p w:rsidR="00586602" w:rsidRPr="001F6E2B" w:rsidRDefault="00586602" w:rsidP="00586602">
      <w:pPr>
        <w:pStyle w:val="Prrafodelista"/>
        <w:spacing w:line="240" w:lineRule="auto"/>
        <w:jc w:val="both"/>
        <w:rPr>
          <w:rFonts w:ascii="Arial" w:hAnsi="Arial" w:cs="Arial"/>
          <w:color w:val="000000" w:themeColor="text1"/>
        </w:rPr>
      </w:pPr>
    </w:p>
    <w:p w:rsidR="00586602" w:rsidRDefault="00586602" w:rsidP="00586602">
      <w:pPr>
        <w:pStyle w:val="Prrafodelista"/>
        <w:spacing w:line="240" w:lineRule="auto"/>
        <w:jc w:val="center"/>
        <w:rPr>
          <w:rFonts w:ascii="Arial" w:hAnsi="Arial" w:cs="Arial"/>
          <w:b/>
          <w:color w:val="000000" w:themeColor="text1"/>
        </w:rPr>
      </w:pPr>
      <w:r w:rsidRPr="00DB446D">
        <w:rPr>
          <w:rFonts w:ascii="Arial" w:hAnsi="Arial" w:cs="Arial"/>
          <w:b/>
          <w:color w:val="000000" w:themeColor="text1"/>
        </w:rPr>
        <w:t>Requisitos funcionales del sistema</w:t>
      </w:r>
    </w:p>
    <w:p w:rsidR="00DB446D" w:rsidRPr="00DB446D" w:rsidRDefault="00DB446D" w:rsidP="00586602">
      <w:pPr>
        <w:pStyle w:val="Prrafodelista"/>
        <w:spacing w:line="240" w:lineRule="auto"/>
        <w:jc w:val="center"/>
        <w:rPr>
          <w:rFonts w:ascii="Arial" w:hAnsi="Arial" w:cs="Arial"/>
          <w:b/>
          <w:color w:val="000000" w:themeColor="text1"/>
        </w:rPr>
      </w:pPr>
    </w:p>
    <w:p w:rsidR="00586602" w:rsidRPr="00DB446D" w:rsidRDefault="00586602" w:rsidP="00DB446D">
      <w:pPr>
        <w:pStyle w:val="Prrafodelista"/>
        <w:numPr>
          <w:ilvl w:val="0"/>
          <w:numId w:val="5"/>
        </w:numPr>
        <w:spacing w:after="160"/>
        <w:rPr>
          <w:rFonts w:ascii="Arial" w:eastAsiaTheme="minorEastAsia" w:hAnsi="Arial" w:cs="Arial"/>
          <w:b/>
          <w:color w:val="000000" w:themeColor="text1"/>
          <w:kern w:val="24"/>
          <w:lang w:val="es-MX"/>
        </w:rPr>
      </w:pPr>
      <w:r w:rsidRPr="00DB446D">
        <w:rPr>
          <w:rFonts w:ascii="Arial" w:hAnsi="Arial" w:cs="Arial"/>
          <w:b/>
          <w:color w:val="000000" w:themeColor="text1"/>
        </w:rPr>
        <w:t>RS-7:</w:t>
      </w:r>
      <w:r w:rsidRPr="00DB446D">
        <w:rPr>
          <w:rFonts w:ascii="Arial" w:eastAsiaTheme="minorEastAsia" w:hAnsi="Arial" w:cs="Arial"/>
          <w:color w:val="000000" w:themeColor="text1"/>
          <w:kern w:val="24"/>
          <w:lang w:eastAsia="es-MX"/>
        </w:rPr>
        <w:t xml:space="preserve"> </w:t>
      </w:r>
      <w:r w:rsidR="00DB446D" w:rsidRPr="00DB446D">
        <w:rPr>
          <w:rFonts w:ascii="Arial" w:hAnsi="Arial" w:cs="Arial"/>
          <w:b/>
          <w:color w:val="000000" w:themeColor="text1"/>
          <w:kern w:val="24"/>
          <w:lang w:val="es-MX"/>
        </w:rPr>
        <w:t>El programa tendrá 2 usuarios directos el mesero y el cocinero que accederán con contraseña y un usuario indirecto que será el cliente</w:t>
      </w:r>
    </w:p>
    <w:p w:rsidR="00586602" w:rsidRPr="00DB446D" w:rsidRDefault="00586602" w:rsidP="00586602">
      <w:pPr>
        <w:pStyle w:val="Prrafodelista"/>
        <w:spacing w:line="240" w:lineRule="auto"/>
        <w:rPr>
          <w:rFonts w:ascii="Arial" w:hAnsi="Arial" w:cs="Arial"/>
          <w:color w:val="000000" w:themeColor="text1"/>
        </w:rPr>
      </w:pPr>
    </w:p>
    <w:p w:rsidR="00586602" w:rsidRPr="00DB446D" w:rsidRDefault="00586602" w:rsidP="00DB446D">
      <w:pPr>
        <w:pStyle w:val="Prrafodelista"/>
        <w:numPr>
          <w:ilvl w:val="0"/>
          <w:numId w:val="5"/>
        </w:numPr>
        <w:spacing w:after="160"/>
        <w:rPr>
          <w:rFonts w:ascii="Arial" w:eastAsiaTheme="minorEastAsia" w:hAnsi="Arial" w:cs="Arial"/>
          <w:b/>
          <w:color w:val="000000" w:themeColor="text1"/>
          <w:kern w:val="24"/>
          <w:lang w:val="es-MX"/>
        </w:rPr>
      </w:pPr>
      <w:r w:rsidRPr="00DB446D">
        <w:rPr>
          <w:rFonts w:ascii="Arial" w:hAnsi="Arial" w:cs="Arial"/>
          <w:b/>
          <w:color w:val="000000" w:themeColor="text1"/>
        </w:rPr>
        <w:t>RS-8:</w:t>
      </w:r>
      <w:r w:rsidRPr="00DB446D">
        <w:rPr>
          <w:rFonts w:ascii="Arial" w:eastAsiaTheme="minorEastAsia" w:hAnsi="Arial" w:cs="Arial"/>
          <w:color w:val="000000" w:themeColor="text1"/>
          <w:kern w:val="24"/>
          <w:lang w:eastAsia="es-MX"/>
        </w:rPr>
        <w:t xml:space="preserve"> </w:t>
      </w:r>
      <w:r w:rsidR="00DB446D" w:rsidRPr="00DB446D">
        <w:rPr>
          <w:rFonts w:ascii="Arial" w:hAnsi="Arial" w:cs="Arial"/>
          <w:b/>
          <w:color w:val="000000" w:themeColor="text1"/>
          <w:kern w:val="24"/>
          <w:lang w:val="es-MX"/>
        </w:rPr>
        <w:t>El programa se comunicará a través de una conexión cliente servidor</w:t>
      </w:r>
    </w:p>
    <w:p w:rsidR="00DB446D" w:rsidRPr="00DB446D" w:rsidRDefault="00DB446D" w:rsidP="00DB446D">
      <w:pPr>
        <w:pStyle w:val="Prrafodelista"/>
        <w:rPr>
          <w:rFonts w:ascii="Arial" w:eastAsiaTheme="minorEastAsia" w:hAnsi="Arial" w:cs="Arial"/>
          <w:color w:val="000000" w:themeColor="text1"/>
          <w:kern w:val="24"/>
          <w:lang w:val="es-MX"/>
        </w:rPr>
      </w:pPr>
    </w:p>
    <w:p w:rsidR="00DB446D" w:rsidRPr="00DB446D" w:rsidRDefault="00586602" w:rsidP="00DB446D">
      <w:pPr>
        <w:pStyle w:val="Prrafodelista"/>
        <w:numPr>
          <w:ilvl w:val="0"/>
          <w:numId w:val="5"/>
        </w:numPr>
        <w:spacing w:after="160"/>
        <w:rPr>
          <w:rFonts w:ascii="Arial" w:eastAsiaTheme="minorEastAsia" w:hAnsi="Arial" w:cs="Arial"/>
          <w:b/>
          <w:color w:val="000000" w:themeColor="text1"/>
          <w:kern w:val="24"/>
          <w:lang w:val="es-MX"/>
        </w:rPr>
      </w:pPr>
      <w:r w:rsidRPr="00DB446D">
        <w:rPr>
          <w:rFonts w:ascii="Arial" w:hAnsi="Arial" w:cs="Arial"/>
          <w:b/>
          <w:color w:val="000000" w:themeColor="text1"/>
        </w:rPr>
        <w:t>RS-9:</w:t>
      </w:r>
      <w:r w:rsidRPr="00DB446D">
        <w:rPr>
          <w:rFonts w:ascii="Arial" w:eastAsiaTheme="minorEastAsia" w:hAnsi="Arial" w:cs="Arial"/>
          <w:color w:val="000000" w:themeColor="text1"/>
          <w:kern w:val="24"/>
          <w:lang w:eastAsia="es-MX"/>
        </w:rPr>
        <w:t xml:space="preserve"> </w:t>
      </w:r>
      <w:r w:rsidR="00DB446D" w:rsidRPr="00DB446D">
        <w:rPr>
          <w:rFonts w:ascii="Arial" w:hAnsi="Arial" w:cs="Arial"/>
          <w:b/>
          <w:color w:val="000000" w:themeColor="text1"/>
          <w:kern w:val="24"/>
          <w:lang w:val="es-MX"/>
        </w:rPr>
        <w:t>El menú solo contendrá productos hechos en la cocina</w:t>
      </w:r>
    </w:p>
    <w:p w:rsidR="00586602" w:rsidRPr="00DB446D" w:rsidRDefault="00586602" w:rsidP="00DB446D">
      <w:pPr>
        <w:pStyle w:val="Prrafodelista"/>
        <w:spacing w:after="160" w:line="240" w:lineRule="auto"/>
        <w:ind w:left="1494"/>
        <w:rPr>
          <w:rFonts w:ascii="Arial" w:hAnsi="Arial" w:cs="Arial"/>
          <w:color w:val="000000" w:themeColor="text1"/>
        </w:rPr>
      </w:pPr>
    </w:p>
    <w:p w:rsidR="00586602" w:rsidRDefault="00586602" w:rsidP="0058660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586602" w:rsidRDefault="00586602" w:rsidP="0058660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586602" w:rsidRDefault="00586602" w:rsidP="0058660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no funcionales del sistema</w:t>
      </w:r>
    </w:p>
    <w:p w:rsidR="00586602" w:rsidRPr="001A2586" w:rsidRDefault="00586602" w:rsidP="00586602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/>
        </w:rPr>
      </w:pPr>
      <w:r w:rsidRPr="001A2586">
        <w:rPr>
          <w:rFonts w:ascii="Arial" w:hAnsi="Arial" w:cs="Arial"/>
          <w:b/>
          <w:sz w:val="24"/>
          <w:szCs w:val="24"/>
        </w:rPr>
        <w:t xml:space="preserve">RSNF-1: </w:t>
      </w:r>
      <w:r w:rsidRPr="001A2586">
        <w:rPr>
          <w:rFonts w:ascii="Arial" w:hAnsi="Arial" w:cs="Arial"/>
        </w:rPr>
        <w:t>La comanda no demorara más de 10 segundos en llegar a la cocina</w:t>
      </w:r>
    </w:p>
    <w:p w:rsidR="00586602" w:rsidRPr="001A2586" w:rsidRDefault="00586602" w:rsidP="00586602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/>
        </w:rPr>
      </w:pPr>
      <w:r w:rsidRPr="001A2586">
        <w:rPr>
          <w:rFonts w:ascii="Arial" w:hAnsi="Arial" w:cs="Arial"/>
          <w:b/>
          <w:sz w:val="24"/>
          <w:szCs w:val="24"/>
        </w:rPr>
        <w:t>RSNF-2: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A2586">
        <w:rPr>
          <w:rFonts w:ascii="Arial" w:hAnsi="Arial" w:cs="Arial"/>
        </w:rPr>
        <w:t>El programa no calculara el total de las ventas</w:t>
      </w:r>
    </w:p>
    <w:p w:rsidR="00586602" w:rsidRPr="001A2586" w:rsidRDefault="00586602" w:rsidP="00586602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</w:rPr>
      </w:pPr>
      <w:r w:rsidRPr="001A2586">
        <w:rPr>
          <w:rFonts w:ascii="Arial" w:hAnsi="Arial" w:cs="Arial"/>
          <w:b/>
          <w:sz w:val="24"/>
          <w:szCs w:val="24"/>
        </w:rPr>
        <w:t>RSNF-3: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A2586">
        <w:rPr>
          <w:rFonts w:ascii="Arial" w:hAnsi="Arial" w:cs="Arial"/>
        </w:rPr>
        <w:t>El programa funcionara correctamente en el 90% de los casos</w:t>
      </w:r>
    </w:p>
    <w:p w:rsidR="00586602" w:rsidRPr="001A2586" w:rsidRDefault="00586602" w:rsidP="00586602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/>
        </w:rPr>
      </w:pPr>
      <w:r w:rsidRPr="001A2586">
        <w:rPr>
          <w:rFonts w:ascii="Arial" w:hAnsi="Arial" w:cs="Arial"/>
          <w:b/>
          <w:sz w:val="24"/>
          <w:szCs w:val="24"/>
        </w:rPr>
        <w:t>RSNF-4: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A2586">
        <w:rPr>
          <w:rFonts w:ascii="Arial" w:hAnsi="Arial" w:cs="Arial"/>
        </w:rPr>
        <w:t>El programa no registrara que productos se vendieron</w:t>
      </w:r>
    </w:p>
    <w:p w:rsidR="00586602" w:rsidRPr="00B06D6D" w:rsidRDefault="00586602" w:rsidP="00586602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b/>
        </w:rPr>
      </w:pPr>
      <w:r w:rsidRPr="001A2586">
        <w:rPr>
          <w:rFonts w:ascii="Arial" w:hAnsi="Arial" w:cs="Arial"/>
          <w:b/>
          <w:sz w:val="24"/>
          <w:szCs w:val="24"/>
        </w:rPr>
        <w:t>RSNF-5: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A2586">
        <w:rPr>
          <w:rFonts w:ascii="Arial" w:hAnsi="Arial" w:cs="Arial"/>
        </w:rPr>
        <w:t>La notificación de la cocina no tardara más de 10 segundos en llegar</w:t>
      </w:r>
      <w:bookmarkStart w:id="0" w:name="_GoBack"/>
      <w:bookmarkEnd w:id="0"/>
    </w:p>
    <w:sectPr w:rsidR="00586602" w:rsidRPr="00B06D6D" w:rsidSect="009C55D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1EE" w:rsidRDefault="00C441EE" w:rsidP="002F0016">
      <w:pPr>
        <w:spacing w:after="0" w:line="240" w:lineRule="auto"/>
      </w:pPr>
      <w:r>
        <w:separator/>
      </w:r>
    </w:p>
  </w:endnote>
  <w:endnote w:type="continuationSeparator" w:id="0">
    <w:p w:rsidR="00C441EE" w:rsidRDefault="00C441EE" w:rsidP="002F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1EE" w:rsidRDefault="00C441EE" w:rsidP="002F0016">
      <w:pPr>
        <w:spacing w:after="0" w:line="240" w:lineRule="auto"/>
      </w:pPr>
      <w:r>
        <w:separator/>
      </w:r>
    </w:p>
  </w:footnote>
  <w:footnote w:type="continuationSeparator" w:id="0">
    <w:p w:rsidR="00C441EE" w:rsidRDefault="00C441EE" w:rsidP="002F0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016" w:rsidRDefault="002F0016" w:rsidP="002F0016">
    <w:pPr>
      <w:pStyle w:val="Encabezado"/>
      <w:jc w:val="right"/>
    </w:pPr>
  </w:p>
  <w:p w:rsidR="002F0016" w:rsidRDefault="002F00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45AC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41480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D05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98D0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103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704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460E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0AE7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D8E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103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7A82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4C3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9C3D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8211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5035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E8F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10A5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A49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9AAF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CBC22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1ABC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CCB2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AA2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586B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309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6C1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3AED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70462BA"/>
    <w:multiLevelType w:val="hybridMultilevel"/>
    <w:tmpl w:val="5CCEB4EA"/>
    <w:lvl w:ilvl="0" w:tplc="021E8A8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AD1B0A"/>
    <w:multiLevelType w:val="hybridMultilevel"/>
    <w:tmpl w:val="3E0A717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F6152"/>
    <w:multiLevelType w:val="hybridMultilevel"/>
    <w:tmpl w:val="69A07BC2"/>
    <w:lvl w:ilvl="0" w:tplc="5502B2A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E7380"/>
    <w:multiLevelType w:val="hybridMultilevel"/>
    <w:tmpl w:val="14546188"/>
    <w:lvl w:ilvl="0" w:tplc="28327D38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FA56497"/>
    <w:multiLevelType w:val="hybridMultilevel"/>
    <w:tmpl w:val="CF52FE20"/>
    <w:lvl w:ilvl="0" w:tplc="B3FE8E0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EA09C2"/>
    <w:multiLevelType w:val="hybridMultilevel"/>
    <w:tmpl w:val="71CC2A3E"/>
    <w:lvl w:ilvl="0" w:tplc="D5386B90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6D965CAA"/>
    <w:multiLevelType w:val="hybridMultilevel"/>
    <w:tmpl w:val="EA60F2A2"/>
    <w:lvl w:ilvl="0" w:tplc="CFA8E9C6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ED110F7"/>
    <w:multiLevelType w:val="hybridMultilevel"/>
    <w:tmpl w:val="F77A94A0"/>
    <w:lvl w:ilvl="0" w:tplc="506A46E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89362B"/>
    <w:multiLevelType w:val="hybridMultilevel"/>
    <w:tmpl w:val="3710B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90865"/>
    <w:multiLevelType w:val="hybridMultilevel"/>
    <w:tmpl w:val="8D2EBF0E"/>
    <w:lvl w:ilvl="0" w:tplc="EF366B4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4B4F8D"/>
    <w:multiLevelType w:val="hybridMultilevel"/>
    <w:tmpl w:val="203615FA"/>
    <w:lvl w:ilvl="0" w:tplc="606C803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  <w:num w:numId="11">
    <w:abstractNumId w:val="5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58"/>
    <w:rsid w:val="000F7D41"/>
    <w:rsid w:val="00260BF1"/>
    <w:rsid w:val="002F0016"/>
    <w:rsid w:val="003113C7"/>
    <w:rsid w:val="00586602"/>
    <w:rsid w:val="00680416"/>
    <w:rsid w:val="007B6158"/>
    <w:rsid w:val="00825AAB"/>
    <w:rsid w:val="009C55DE"/>
    <w:rsid w:val="00B01990"/>
    <w:rsid w:val="00C441EE"/>
    <w:rsid w:val="00D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760C"/>
  <w15:docId w15:val="{DAAD62BC-60FA-46F1-BAE8-9A6BA7A5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5DE"/>
  </w:style>
  <w:style w:type="paragraph" w:styleId="Ttulo1">
    <w:name w:val="heading 1"/>
    <w:basedOn w:val="Normal"/>
    <w:next w:val="Normal"/>
    <w:link w:val="Ttulo1Car"/>
    <w:uiPriority w:val="9"/>
    <w:qFormat/>
    <w:rsid w:val="007B6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1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1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B61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1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7B61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B61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1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61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7B6158"/>
    <w:rPr>
      <w:b/>
      <w:bCs/>
      <w:i/>
      <w:iCs/>
      <w:color w:val="4F81BD" w:themeColor="accent1"/>
    </w:rPr>
  </w:style>
  <w:style w:type="paragraph" w:customStyle="1" w:styleId="Div">
    <w:name w:val="Div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Ul">
    <w:name w:val="Ul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7B6158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character" w:customStyle="1" w:styleId="apple-style-span">
    <w:name w:val="apple-style-span"/>
    <w:basedOn w:val="Fuentedeprrafopredeter"/>
    <w:rsid w:val="007B6158"/>
  </w:style>
  <w:style w:type="character" w:styleId="Refdecomentario">
    <w:name w:val="annotation reference"/>
    <w:basedOn w:val="Fuentedeprrafopredeter"/>
    <w:uiPriority w:val="99"/>
    <w:semiHidden/>
    <w:unhideWhenUsed/>
    <w:rsid w:val="007B61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61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6158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1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016"/>
  </w:style>
  <w:style w:type="paragraph" w:styleId="Piedepgina">
    <w:name w:val="footer"/>
    <w:basedOn w:val="Normal"/>
    <w:link w:val="PiedepginaCar"/>
    <w:uiPriority w:val="99"/>
    <w:unhideWhenUsed/>
    <w:rsid w:val="002F0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016"/>
  </w:style>
  <w:style w:type="table" w:styleId="Listaclara-nfasis5">
    <w:name w:val="Light List Accent 5"/>
    <w:basedOn w:val="Tablanormal"/>
    <w:uiPriority w:val="61"/>
    <w:rsid w:val="002F001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825A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</dc:creator>
  <cp:lastModifiedBy>Carlos Avila Criollo</cp:lastModifiedBy>
  <cp:revision>2</cp:revision>
  <dcterms:created xsi:type="dcterms:W3CDTF">2018-05-18T02:20:00Z</dcterms:created>
  <dcterms:modified xsi:type="dcterms:W3CDTF">2018-05-18T02:20:00Z</dcterms:modified>
</cp:coreProperties>
</file>